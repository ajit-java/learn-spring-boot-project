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994" w:rsidRDefault="00391994">
      <w:pPr>
        <w:pStyle w:val="Title"/>
      </w:pPr>
    </w:p>
    <w:p w:rsidR="00391994" w:rsidRDefault="00391994">
      <w:pPr>
        <w:pStyle w:val="Title"/>
      </w:pPr>
    </w:p>
    <w:p w:rsidR="0098771D" w:rsidRDefault="003C565C">
      <w:pPr>
        <w:pStyle w:val="Title"/>
      </w:pPr>
      <w:r w:rsidRPr="003C565C">
        <w:t xml:space="preserve">Installation and backup information for FS24 Gitlab and TeamCity </w:t>
      </w:r>
    </w:p>
    <w:p w:rsidR="00391994" w:rsidRDefault="00391994" w:rsidP="00391994"/>
    <w:p w:rsidR="00391994" w:rsidRDefault="00391994" w:rsidP="00391994"/>
    <w:p w:rsidR="003C565C" w:rsidRDefault="003C565C" w:rsidP="003C565C">
      <w:pPr>
        <w:pStyle w:val="Heading1"/>
      </w:pPr>
      <w:r>
        <w:t>Introduction</w:t>
      </w:r>
    </w:p>
    <w:p w:rsidR="003C565C" w:rsidRDefault="003C565C" w:rsidP="003C565C">
      <w:r>
        <w:t xml:space="preserve">Document describes </w:t>
      </w:r>
      <w:r w:rsidR="00391994">
        <w:t>various installation</w:t>
      </w:r>
      <w:r>
        <w:t xml:space="preserve"> folder location s and dependent systems for </w:t>
      </w:r>
      <w:r w:rsidR="00391994">
        <w:t>running,</w:t>
      </w:r>
      <w:r>
        <w:t xml:space="preserve"> backup and restore of applications.</w:t>
      </w:r>
    </w:p>
    <w:p w:rsidR="003C565C" w:rsidRDefault="003C565C" w:rsidP="003C565C"/>
    <w:p w:rsidR="00391994" w:rsidRDefault="00391994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de-DE"/>
        </w:rPr>
      </w:pPr>
      <w:r>
        <w:rPr>
          <w:lang w:val="de-DE"/>
        </w:rPr>
        <w:br w:type="page"/>
      </w:r>
    </w:p>
    <w:p w:rsidR="0098771D" w:rsidRPr="00391994" w:rsidRDefault="003C565C" w:rsidP="003C565C">
      <w:pPr>
        <w:pStyle w:val="Heading1"/>
        <w:rPr>
          <w:lang w:val="de-DE"/>
        </w:rPr>
      </w:pPr>
      <w:r w:rsidRPr="00391994">
        <w:rPr>
          <w:lang w:val="de-DE"/>
        </w:rPr>
        <w:lastRenderedPageBreak/>
        <w:t>GItLab</w:t>
      </w:r>
    </w:p>
    <w:p w:rsidR="003C565C" w:rsidRPr="0029445E" w:rsidRDefault="003C565C" w:rsidP="003C565C">
      <w:pPr>
        <w:rPr>
          <w:lang w:val="de-DE"/>
        </w:rPr>
      </w:pPr>
      <w:r w:rsidRPr="0029445E">
        <w:rPr>
          <w:lang w:val="de-DE"/>
        </w:rPr>
        <w:t>Version: 8.2.3</w:t>
      </w:r>
    </w:p>
    <w:p w:rsidR="003C565C" w:rsidRPr="00391994" w:rsidRDefault="0029445E" w:rsidP="003C565C">
      <w:pPr>
        <w:rPr>
          <w:lang w:val="de-DE"/>
        </w:rPr>
      </w:pPr>
      <w:r w:rsidRPr="00391994">
        <w:rPr>
          <w:lang w:val="de-DE"/>
        </w:rPr>
        <w:t xml:space="preserve">Web Url: </w:t>
      </w:r>
      <w:hyperlink r:id="rId9" w:history="1">
        <w:r w:rsidRPr="00391994">
          <w:rPr>
            <w:rStyle w:val="Hyperlink"/>
            <w:lang w:val="de-DE"/>
          </w:rPr>
          <w:t>http://gitlab.fs24.local/</w:t>
        </w:r>
      </w:hyperlink>
    </w:p>
    <w:p w:rsidR="0029445E" w:rsidRPr="0029445E" w:rsidRDefault="0029445E" w:rsidP="003C565C">
      <w:r w:rsidRPr="0029445E">
        <w:t>Server:  gitlab.fs24.local</w:t>
      </w:r>
    </w:p>
    <w:p w:rsidR="0029445E" w:rsidRDefault="0029445E" w:rsidP="003C565C">
      <w:r>
        <w:t xml:space="preserve">Admin Credentials: </w:t>
      </w:r>
      <w:r w:rsidRPr="0029445E">
        <w:t>root/gitlab15</w:t>
      </w:r>
    </w:p>
    <w:p w:rsidR="0029445E" w:rsidRPr="0029445E" w:rsidRDefault="0029445E" w:rsidP="00BA5A24">
      <w:pPr>
        <w:pStyle w:val="Heading3"/>
      </w:pPr>
      <w:r>
        <w:t xml:space="preserve">Installation: </w:t>
      </w:r>
    </w:p>
    <w:p w:rsidR="0029445E" w:rsidRDefault="0029445E" w:rsidP="0029445E">
      <w:pPr>
        <w:pStyle w:val="ListParagraph"/>
        <w:numPr>
          <w:ilvl w:val="0"/>
          <w:numId w:val="8"/>
        </w:numPr>
      </w:pPr>
      <w:r>
        <w:t xml:space="preserve">curl https://packages.gitlab.com/install/repositories/gitlab/gitlab-ce/script.deb.sh | </w:t>
      </w:r>
      <w:proofErr w:type="spellStart"/>
      <w:r>
        <w:t>sudo</w:t>
      </w:r>
      <w:proofErr w:type="spellEnd"/>
      <w:r>
        <w:t xml:space="preserve"> bash</w:t>
      </w:r>
    </w:p>
    <w:p w:rsidR="0029445E" w:rsidRDefault="0029445E" w:rsidP="0029445E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gitlab-ce</w:t>
      </w:r>
      <w:proofErr w:type="spellEnd"/>
    </w:p>
    <w:p w:rsidR="0029445E" w:rsidRDefault="0029445E" w:rsidP="0029445E"/>
    <w:p w:rsidR="0029445E" w:rsidRDefault="0029445E" w:rsidP="00BA5A24">
      <w:pPr>
        <w:pStyle w:val="Heading3"/>
      </w:pPr>
      <w:proofErr w:type="spellStart"/>
      <w:r>
        <w:t>Smtp</w:t>
      </w:r>
      <w:proofErr w:type="spellEnd"/>
      <w:r>
        <w:t xml:space="preserve"> Setup:</w:t>
      </w:r>
    </w:p>
    <w:p w:rsidR="0029445E" w:rsidRDefault="0029445E" w:rsidP="0029445E">
      <w:pPr>
        <w:pStyle w:val="ListParagraph"/>
        <w:numPr>
          <w:ilvl w:val="0"/>
          <w:numId w:val="9"/>
        </w:numPr>
      </w:pPr>
      <w:r>
        <w:t xml:space="preserve">Edit </w:t>
      </w:r>
      <w:r w:rsidRPr="00BA5A24">
        <w:rPr>
          <w:b/>
        </w:rPr>
        <w:t>/</w:t>
      </w:r>
      <w:proofErr w:type="spellStart"/>
      <w:r w:rsidRPr="00BA5A24">
        <w:rPr>
          <w:b/>
        </w:rPr>
        <w:t>etc</w:t>
      </w:r>
      <w:proofErr w:type="spellEnd"/>
      <w:r w:rsidRPr="00BA5A24">
        <w:rPr>
          <w:b/>
        </w:rPr>
        <w:t>/</w:t>
      </w:r>
      <w:proofErr w:type="spellStart"/>
      <w:r w:rsidRPr="00BA5A24">
        <w:rPr>
          <w:b/>
        </w:rPr>
        <w:t>gitlab</w:t>
      </w:r>
      <w:proofErr w:type="spellEnd"/>
      <w:r w:rsidRPr="00BA5A24">
        <w:rPr>
          <w:b/>
        </w:rPr>
        <w:t>/</w:t>
      </w:r>
      <w:proofErr w:type="spellStart"/>
      <w:r w:rsidRPr="00BA5A24">
        <w:rPr>
          <w:b/>
        </w:rPr>
        <w:t>gitlab.rb</w:t>
      </w:r>
      <w:proofErr w:type="spellEnd"/>
      <w:r w:rsidR="00391994">
        <w:t xml:space="preserve"> and add following  lines:</w:t>
      </w:r>
    </w:p>
    <w:p w:rsidR="00391994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smtp_enable</w:t>
      </w:r>
      <w:proofErr w:type="spellEnd"/>
      <w:r>
        <w:t>'] = true</w:t>
      </w:r>
    </w:p>
    <w:p w:rsidR="00391994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smtp_address</w:t>
      </w:r>
      <w:proofErr w:type="spellEnd"/>
      <w:r>
        <w:t>'] = "mx03.fs24.local"</w:t>
      </w:r>
    </w:p>
    <w:p w:rsidR="00391994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smtp_port</w:t>
      </w:r>
      <w:proofErr w:type="spellEnd"/>
      <w:r>
        <w:t>'] = 25</w:t>
      </w:r>
    </w:p>
    <w:p w:rsidR="00391994" w:rsidRDefault="00391994" w:rsidP="00391994">
      <w:pPr>
        <w:ind w:left="720"/>
      </w:pPr>
      <w:r>
        <w:t xml:space="preserve"># </w:t>
      </w: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smtp_user_name</w:t>
      </w:r>
      <w:proofErr w:type="spellEnd"/>
      <w:r>
        <w:t>'] = "</w:t>
      </w:r>
      <w:proofErr w:type="spellStart"/>
      <w:r>
        <w:t>smtp</w:t>
      </w:r>
      <w:proofErr w:type="spellEnd"/>
      <w:r>
        <w:t xml:space="preserve"> user"</w:t>
      </w:r>
    </w:p>
    <w:p w:rsidR="00391994" w:rsidRDefault="00391994" w:rsidP="00391994">
      <w:pPr>
        <w:ind w:left="720"/>
      </w:pPr>
      <w:r>
        <w:t xml:space="preserve"># </w:t>
      </w: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smtp_password</w:t>
      </w:r>
      <w:proofErr w:type="spellEnd"/>
      <w:r>
        <w:t>'] = "</w:t>
      </w:r>
      <w:proofErr w:type="spellStart"/>
      <w:r>
        <w:t>smtp</w:t>
      </w:r>
      <w:proofErr w:type="spellEnd"/>
      <w:r>
        <w:t xml:space="preserve"> password"</w:t>
      </w:r>
    </w:p>
    <w:p w:rsidR="00391994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smtp_domain</w:t>
      </w:r>
      <w:proofErr w:type="spellEnd"/>
      <w:r>
        <w:t>'] = "financscout24.de"</w:t>
      </w:r>
    </w:p>
    <w:p w:rsidR="00391994" w:rsidRDefault="00391994" w:rsidP="00391994">
      <w:pPr>
        <w:ind w:left="720"/>
      </w:pPr>
      <w:r>
        <w:t xml:space="preserve"># </w:t>
      </w: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smtp_authentication</w:t>
      </w:r>
      <w:proofErr w:type="spellEnd"/>
      <w:r>
        <w:t>'] = "login"</w:t>
      </w:r>
    </w:p>
    <w:p w:rsidR="00391994" w:rsidRDefault="00391994" w:rsidP="00391994">
      <w:pPr>
        <w:ind w:left="720"/>
      </w:pPr>
      <w:r>
        <w:t xml:space="preserve"># </w:t>
      </w: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smtp_enable_starttls_auto</w:t>
      </w:r>
      <w:proofErr w:type="spellEnd"/>
      <w:r>
        <w:t>'] = true</w:t>
      </w:r>
    </w:p>
    <w:p w:rsidR="00391994" w:rsidRDefault="00391994" w:rsidP="00391994">
      <w:pPr>
        <w:ind w:left="720"/>
      </w:pPr>
      <w:r>
        <w:t xml:space="preserve"># </w:t>
      </w: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smtp_openssl_verify_mode</w:t>
      </w:r>
      <w:proofErr w:type="spellEnd"/>
      <w:r>
        <w:t>'] = 'peer'</w:t>
      </w:r>
    </w:p>
    <w:p w:rsidR="00391994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gitlab_email_from</w:t>
      </w:r>
      <w:proofErr w:type="spellEnd"/>
      <w:r>
        <w:t>'] = 'fs24gitlab@financescout24.de'</w:t>
      </w:r>
    </w:p>
    <w:p w:rsidR="00391994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gitlab_email_reply_to</w:t>
      </w:r>
      <w:proofErr w:type="spellEnd"/>
      <w:r>
        <w:t>'] = 'noreply@financescout24.de'</w:t>
      </w:r>
    </w:p>
    <w:p w:rsidR="00391994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smtp_openssl_verify_mode</w:t>
      </w:r>
      <w:proofErr w:type="spellEnd"/>
      <w:r>
        <w:t>'] = 'none'</w:t>
      </w:r>
    </w:p>
    <w:p w:rsidR="0029445E" w:rsidRDefault="00391994" w:rsidP="00391994">
      <w:pPr>
        <w:ind w:left="720"/>
      </w:pPr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gitlab_email_enabled</w:t>
      </w:r>
      <w:proofErr w:type="spellEnd"/>
      <w:r>
        <w:t>'] = true</w:t>
      </w:r>
    </w:p>
    <w:p w:rsidR="00BA5A24" w:rsidRDefault="001E60A5" w:rsidP="00BB37FB">
      <w:pPr>
        <w:pStyle w:val="Heading2"/>
      </w:pPr>
      <w:r w:rsidRPr="0029445E">
        <w:br w:type="page"/>
      </w:r>
      <w:r w:rsidR="00BA5A24">
        <w:lastRenderedPageBreak/>
        <w:t>Backup</w:t>
      </w:r>
    </w:p>
    <w:p w:rsidR="00BA5A24" w:rsidRDefault="00BA5A24">
      <w:pPr>
        <w:rPr>
          <w:rFonts w:asciiTheme="majorHAnsi" w:eastAsiaTheme="majorEastAsia" w:hAnsiTheme="majorHAnsi" w:cstheme="majorBidi"/>
          <w:caps/>
          <w:spacing w:val="15"/>
        </w:rPr>
      </w:pPr>
      <w:hyperlink r:id="rId10" w:history="1">
        <w:r w:rsidRPr="00087ECF">
          <w:rPr>
            <w:rStyle w:val="Hyperlink"/>
            <w:rFonts w:asciiTheme="majorHAnsi" w:eastAsiaTheme="majorEastAsia" w:hAnsiTheme="majorHAnsi" w:cstheme="majorBidi"/>
            <w:caps/>
            <w:spacing w:val="15"/>
          </w:rPr>
          <w:t>https://gitlab.com/gitlab-org/gitlab-ce/blob/master/doc/raketasks/backup_restore.md</w:t>
        </w:r>
      </w:hyperlink>
    </w:p>
    <w:p w:rsidR="00BA5A24" w:rsidRPr="0029445E" w:rsidRDefault="001C4396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 w:rsidRPr="001C4396">
        <w:rPr>
          <w:rFonts w:asciiTheme="majorHAnsi" w:eastAsiaTheme="majorEastAsia" w:hAnsiTheme="majorHAnsi" w:cstheme="majorBidi"/>
          <w:caps/>
          <w:spacing w:val="15"/>
        </w:rPr>
        <w:t>/etc/gitlab/gitlab-secrets.json</w:t>
      </w:r>
      <w:r>
        <w:rPr>
          <w:rFonts w:asciiTheme="majorHAnsi" w:eastAsiaTheme="majorEastAsia" w:hAnsiTheme="majorHAnsi" w:cstheme="majorBidi"/>
          <w:caps/>
          <w:spacing w:val="15"/>
        </w:rPr>
        <w:t xml:space="preserve"> </w:t>
      </w:r>
    </w:p>
    <w:p w:rsidR="00305C76" w:rsidRDefault="00305C76" w:rsidP="00305C76">
      <w:r>
        <w:t>{</w:t>
      </w:r>
    </w:p>
    <w:p w:rsidR="00305C76" w:rsidRDefault="00305C76" w:rsidP="00305C76">
      <w:r>
        <w:t xml:space="preserve">  "</w:t>
      </w:r>
      <w:proofErr w:type="spellStart"/>
      <w:r>
        <w:t>gitlab_shell</w:t>
      </w:r>
      <w:proofErr w:type="spellEnd"/>
      <w:r>
        <w:t>": {</w:t>
      </w:r>
    </w:p>
    <w:p w:rsidR="00305C76" w:rsidRDefault="00305C76" w:rsidP="00305C76">
      <w:r>
        <w:t xml:space="preserve">    "</w:t>
      </w:r>
      <w:proofErr w:type="spellStart"/>
      <w:r>
        <w:t>secret_token</w:t>
      </w:r>
      <w:proofErr w:type="spellEnd"/>
      <w:r>
        <w:t>": "37b18e84a3638aab434dc7659db8332e8c9970215b199f188b20ab1b9789e5977f31959444bcfd3fd8b295e005066eec1dd61207b23cbdff0de9ae0dbce6ea1e"</w:t>
      </w:r>
    </w:p>
    <w:p w:rsidR="00305C76" w:rsidRDefault="00305C76" w:rsidP="00305C76">
      <w:r>
        <w:t xml:space="preserve">  },</w:t>
      </w:r>
    </w:p>
    <w:p w:rsidR="00305C76" w:rsidRDefault="00305C76" w:rsidP="00305C76">
      <w:r>
        <w:t xml:space="preserve">  "</w:t>
      </w:r>
      <w:proofErr w:type="spellStart"/>
      <w:r>
        <w:t>gitlab_rails</w:t>
      </w:r>
      <w:proofErr w:type="spellEnd"/>
      <w:r>
        <w:t>": {</w:t>
      </w:r>
    </w:p>
    <w:p w:rsidR="00305C76" w:rsidRDefault="00305C76" w:rsidP="00305C76">
      <w:r>
        <w:t xml:space="preserve">    "</w:t>
      </w:r>
      <w:proofErr w:type="spellStart"/>
      <w:r>
        <w:t>secret_token</w:t>
      </w:r>
      <w:proofErr w:type="spellEnd"/>
      <w:r>
        <w:t>": "58f7c4a38fea1ecf7060449a52fdb3af8109f5436e32dfb31c75c0226bf4f6712a1f93161ba1a3db81f07ab0938ebf7a7ce0becb60e57941a8359807017e7d00"</w:t>
      </w:r>
    </w:p>
    <w:p w:rsidR="00305C76" w:rsidRDefault="00305C76" w:rsidP="00305C76">
      <w:r>
        <w:t xml:space="preserve">  },</w:t>
      </w:r>
    </w:p>
    <w:p w:rsidR="00305C76" w:rsidRDefault="00305C76" w:rsidP="00305C76">
      <w:r>
        <w:t xml:space="preserve">  "</w:t>
      </w:r>
      <w:proofErr w:type="spellStart"/>
      <w:r>
        <w:t>gitlab_ci</w:t>
      </w:r>
      <w:proofErr w:type="spellEnd"/>
      <w:r>
        <w:t>": {</w:t>
      </w:r>
    </w:p>
    <w:p w:rsidR="00305C76" w:rsidRDefault="00305C76" w:rsidP="00305C76">
      <w:r>
        <w:t xml:space="preserve">    "</w:t>
      </w:r>
      <w:proofErr w:type="spellStart"/>
      <w:r>
        <w:t>secret_token</w:t>
      </w:r>
      <w:proofErr w:type="spellEnd"/>
      <w:r>
        <w:t>": null,</w:t>
      </w:r>
    </w:p>
    <w:p w:rsidR="00305C76" w:rsidRDefault="00305C76" w:rsidP="00305C76">
      <w:r>
        <w:t xml:space="preserve">    "</w:t>
      </w:r>
      <w:proofErr w:type="spellStart"/>
      <w:r>
        <w:t>secret_key_base</w:t>
      </w:r>
      <w:proofErr w:type="spellEnd"/>
      <w:r>
        <w:t>": "89c7113c556335486f0b55591170acbe1dad0e03c73b1352c7067da49e1aec7b2505f4766962ccb7da6166a4a22fcd0a26fe0a08d5953365fe077bd4c3b69a9c",</w:t>
      </w:r>
    </w:p>
    <w:p w:rsidR="00305C76" w:rsidRDefault="00305C76" w:rsidP="00305C76">
      <w:r>
        <w:t xml:space="preserve">    "</w:t>
      </w:r>
      <w:proofErr w:type="spellStart"/>
      <w:r>
        <w:t>db_key_base</w:t>
      </w:r>
      <w:proofErr w:type="spellEnd"/>
      <w:r>
        <w:t>": "ee2dd59ecbbc82d47069e3ecfedac2162531cc6c2844b6307a5e2225f0412927d6a8ad12105d3e855eea92545238fe1af66a8b374965ea43cebf2351332c4b57"</w:t>
      </w:r>
    </w:p>
    <w:p w:rsidR="00305C76" w:rsidRDefault="00305C76" w:rsidP="00305C76">
      <w:r>
        <w:t xml:space="preserve">  },</w:t>
      </w:r>
    </w:p>
    <w:p w:rsidR="00305C76" w:rsidRDefault="00305C76" w:rsidP="00305C76">
      <w:r>
        <w:t xml:space="preserve">  "</w:t>
      </w:r>
      <w:proofErr w:type="spellStart"/>
      <w:proofErr w:type="gramStart"/>
      <w:r>
        <w:t>mattermost</w:t>
      </w:r>
      <w:proofErr w:type="spellEnd"/>
      <w:proofErr w:type="gramEnd"/>
      <w:r>
        <w:t>": {</w:t>
      </w:r>
    </w:p>
    <w:p w:rsidR="00305C76" w:rsidRDefault="00305C76" w:rsidP="00305C76">
      <w:r>
        <w:t xml:space="preserve">    "</w:t>
      </w:r>
      <w:proofErr w:type="spellStart"/>
      <w:r>
        <w:t>email_invite_salt</w:t>
      </w:r>
      <w:proofErr w:type="spellEnd"/>
      <w:r>
        <w:t>": "ce44944de8f951baaf298547fc76149e",</w:t>
      </w:r>
    </w:p>
    <w:p w:rsidR="00305C76" w:rsidRDefault="00305C76" w:rsidP="00305C76">
      <w:r>
        <w:t xml:space="preserve">    "</w:t>
      </w:r>
      <w:proofErr w:type="spellStart"/>
      <w:r>
        <w:t>file_public_link_salt</w:t>
      </w:r>
      <w:proofErr w:type="spellEnd"/>
      <w:r>
        <w:t>": "622e8203346b57a4495fc72ecc8cd5b0",</w:t>
      </w:r>
    </w:p>
    <w:p w:rsidR="00305C76" w:rsidRDefault="00305C76" w:rsidP="00305C76">
      <w:r>
        <w:t xml:space="preserve">    "</w:t>
      </w:r>
      <w:proofErr w:type="spellStart"/>
      <w:r>
        <w:t>email_password_reset_salt</w:t>
      </w:r>
      <w:proofErr w:type="spellEnd"/>
      <w:r>
        <w:t>": "3265d52d5d40c0dbe8715b2da6a342a2",</w:t>
      </w:r>
    </w:p>
    <w:p w:rsidR="00305C76" w:rsidRDefault="00305C76" w:rsidP="00305C76">
      <w:r>
        <w:t xml:space="preserve">    "</w:t>
      </w:r>
      <w:proofErr w:type="spellStart"/>
      <w:r>
        <w:t>sql_at_rest_encrypt_key</w:t>
      </w:r>
      <w:proofErr w:type="spellEnd"/>
      <w:r>
        <w:t>": "d29ce26ba501b3e7668d840806b4fdfa"</w:t>
      </w:r>
    </w:p>
    <w:p w:rsidR="00305C76" w:rsidRDefault="00305C76" w:rsidP="00305C76">
      <w:r>
        <w:t xml:space="preserve">  }</w:t>
      </w:r>
    </w:p>
    <w:p w:rsidR="00305C76" w:rsidRDefault="00305C76" w:rsidP="00305C76">
      <w:r>
        <w:t>}</w:t>
      </w:r>
    </w:p>
    <w:p w:rsidR="00BB37FB" w:rsidRDefault="00BB37FB" w:rsidP="00BB37FB">
      <w:pPr>
        <w:pStyle w:val="Heading3"/>
      </w:pPr>
      <w:r>
        <w:lastRenderedPageBreak/>
        <w:t xml:space="preserve">Create a backup of the </w:t>
      </w:r>
      <w:proofErr w:type="spellStart"/>
      <w:r>
        <w:t>GitLab</w:t>
      </w:r>
      <w:proofErr w:type="spellEnd"/>
      <w:r>
        <w:t xml:space="preserve"> system</w:t>
      </w:r>
    </w:p>
    <w:p w:rsidR="00BB37FB" w:rsidRDefault="00BB37FB" w:rsidP="00BB37FB">
      <w:r>
        <w:t xml:space="preserve">A backup creates an archive file that contains the database, all repositories and all attachments. This archive will be saved in </w:t>
      </w:r>
      <w:proofErr w:type="spellStart"/>
      <w:r>
        <w:t>backup_path</w:t>
      </w:r>
      <w:proofErr w:type="spellEnd"/>
      <w:r>
        <w:t xml:space="preserve"> (see </w:t>
      </w:r>
      <w:proofErr w:type="spellStart"/>
      <w:r>
        <w:t>config</w:t>
      </w:r>
      <w:proofErr w:type="spellEnd"/>
      <w:r>
        <w:t>/</w:t>
      </w:r>
      <w:proofErr w:type="spellStart"/>
      <w:r>
        <w:t>gitlab.yml</w:t>
      </w:r>
      <w:proofErr w:type="spellEnd"/>
      <w:r>
        <w:t>). The filename will be [TIMESTAMP</w:t>
      </w:r>
      <w:proofErr w:type="gramStart"/>
      <w:r>
        <w:t>]_</w:t>
      </w:r>
      <w:proofErr w:type="gramEnd"/>
      <w:r>
        <w:t xml:space="preserve">gitlab_backup.tar. This timestamp can be used to restore </w:t>
      </w:r>
      <w:proofErr w:type="gramStart"/>
      <w:r>
        <w:t>an</w:t>
      </w:r>
      <w:proofErr w:type="gramEnd"/>
      <w:r>
        <w:t xml:space="preserve"> specific backup. You can only restore a backup to exactly the same version of </w:t>
      </w:r>
      <w:proofErr w:type="spellStart"/>
      <w:r>
        <w:t>GitLab</w:t>
      </w:r>
      <w:proofErr w:type="spellEnd"/>
      <w:r>
        <w:t xml:space="preserve"> that you created it on, for example 7.2.1. The best way to migrate your repositories from one server to another is through backup restore.</w:t>
      </w:r>
    </w:p>
    <w:p w:rsidR="00BB37FB" w:rsidRDefault="00BB37FB" w:rsidP="00BB37FB">
      <w:r>
        <w:t>You need to keep a separate copy of /</w:t>
      </w:r>
      <w:proofErr w:type="spellStart"/>
      <w:r>
        <w:t>etc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gitlab-secrets.json</w:t>
      </w:r>
      <w:proofErr w:type="spellEnd"/>
      <w:r>
        <w:t xml:space="preserve"> (for omnibus packages) or /home/</w:t>
      </w:r>
      <w:proofErr w:type="spellStart"/>
      <w:r>
        <w:t>git</w:t>
      </w:r>
      <w:proofErr w:type="spellEnd"/>
      <w:r>
        <w:t>/</w:t>
      </w:r>
      <w:proofErr w:type="spellStart"/>
      <w:r>
        <w:t>gitlab</w:t>
      </w:r>
      <w:proofErr w:type="spellEnd"/>
      <w:r>
        <w:t xml:space="preserve">/.secret (for installations from source). This file contains the database encryption key used for two-factor authentication. If you restore a </w:t>
      </w:r>
      <w:proofErr w:type="spellStart"/>
      <w:r>
        <w:t>GitLab</w:t>
      </w:r>
      <w:proofErr w:type="spellEnd"/>
      <w:r>
        <w:t xml:space="preserve"> backup without restoring the database encryption key, users who have two-factor authentication enabled will lose access to your </w:t>
      </w:r>
      <w:proofErr w:type="spellStart"/>
      <w:r>
        <w:t>GitLab</w:t>
      </w:r>
      <w:proofErr w:type="spellEnd"/>
      <w:r>
        <w:t xml:space="preserve"> server.</w:t>
      </w:r>
    </w:p>
    <w:p w:rsidR="00BB37FB" w:rsidRDefault="00BB37FB" w:rsidP="00BB37FB">
      <w:r>
        <w:t xml:space="preserve">If you are interested in </w:t>
      </w:r>
      <w:proofErr w:type="spellStart"/>
      <w:r>
        <w:t>GitLab</w:t>
      </w:r>
      <w:proofErr w:type="spellEnd"/>
      <w:r>
        <w:t xml:space="preserve"> CI backup please follow to the CI backup documentation*</w:t>
      </w:r>
    </w:p>
    <w:p w:rsidR="00305C76" w:rsidRDefault="00BB37FB" w:rsidP="00BB37F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gitlab</w:t>
      </w:r>
      <w:proofErr w:type="spellEnd"/>
      <w:r>
        <w:t xml:space="preserve">-rake </w:t>
      </w:r>
      <w:proofErr w:type="spellStart"/>
      <w:r>
        <w:t>gitlab:backup:create</w:t>
      </w:r>
      <w:proofErr w:type="spellEnd"/>
    </w:p>
    <w:p w:rsidR="00BB37FB" w:rsidRDefault="00BB37FB" w:rsidP="00BB37FB">
      <w:pPr>
        <w:pStyle w:val="Heading3"/>
      </w:pPr>
      <w:r>
        <w:t xml:space="preserve">Backup location </w:t>
      </w:r>
    </w:p>
    <w:p w:rsidR="00BB37FB" w:rsidRDefault="00BB37FB" w:rsidP="00305C76">
      <w:r w:rsidRPr="00BB37FB">
        <w:t>/</w:t>
      </w:r>
      <w:proofErr w:type="spellStart"/>
      <w:r w:rsidRPr="00BB37FB">
        <w:t>var</w:t>
      </w:r>
      <w:proofErr w:type="spellEnd"/>
      <w:r w:rsidRPr="00BB37FB">
        <w:t>/opt/</w:t>
      </w:r>
      <w:proofErr w:type="spellStart"/>
      <w:r w:rsidRPr="00BB37FB">
        <w:t>gitlab</w:t>
      </w:r>
      <w:proofErr w:type="spellEnd"/>
      <w:r w:rsidRPr="00BB37FB">
        <w:t>/backups</w:t>
      </w:r>
    </w:p>
    <w:p w:rsidR="00053FE9" w:rsidRDefault="00053FE9" w:rsidP="00305C76"/>
    <w:p w:rsidR="00053FE9" w:rsidRDefault="00053FE9" w:rsidP="00053FE9">
      <w:pPr>
        <w:pStyle w:val="Heading3"/>
      </w:pPr>
      <w:r w:rsidRPr="00053FE9">
        <w:t>Configure cron to make daily backups</w:t>
      </w:r>
    </w:p>
    <w:p w:rsidR="00053FE9" w:rsidRDefault="00053FE9" w:rsidP="00305C76"/>
    <w:p w:rsidR="00053FE9" w:rsidRDefault="00053FE9" w:rsidP="00053FE9">
      <w:r>
        <w:t>For omnibus installations</w:t>
      </w:r>
    </w:p>
    <w:p w:rsidR="00053FE9" w:rsidRDefault="00053FE9" w:rsidP="00053FE9">
      <w:bookmarkStart w:id="0" w:name="_GoBack"/>
      <w:bookmarkEnd w:id="0"/>
      <w:r>
        <w:t xml:space="preserve">To schedule a </w:t>
      </w:r>
      <w:proofErr w:type="spellStart"/>
      <w:r>
        <w:t>cron</w:t>
      </w:r>
      <w:proofErr w:type="spellEnd"/>
      <w:r>
        <w:t xml:space="preserve"> job that backs up your repositories and </w:t>
      </w:r>
      <w:proofErr w:type="spellStart"/>
      <w:r>
        <w:t>GitLab</w:t>
      </w:r>
      <w:proofErr w:type="spellEnd"/>
      <w:r>
        <w:t xml:space="preserve"> metadata, use the root user:</w:t>
      </w:r>
    </w:p>
    <w:p w:rsidR="00053FE9" w:rsidRDefault="00053FE9" w:rsidP="00053FE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053FE9" w:rsidRDefault="00053FE9" w:rsidP="00053FE9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053FE9" w:rsidRDefault="00053FE9" w:rsidP="00053FE9">
      <w:r>
        <w:t>There, add the following line to schedule the backup for everyday at 2 AM:</w:t>
      </w:r>
    </w:p>
    <w:p w:rsidR="00053FE9" w:rsidRDefault="00053FE9" w:rsidP="00053FE9">
      <w:r>
        <w:t>0 2 * * *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 xml:space="preserve">-rake </w:t>
      </w:r>
      <w:proofErr w:type="spellStart"/>
      <w:r>
        <w:t>gitlab</w:t>
      </w:r>
      <w:proofErr w:type="gramStart"/>
      <w:r>
        <w:t>:backup:create</w:t>
      </w:r>
      <w:proofErr w:type="spellEnd"/>
      <w:proofErr w:type="gramEnd"/>
      <w:r>
        <w:t xml:space="preserve"> CRON=1</w:t>
      </w:r>
    </w:p>
    <w:p w:rsidR="00053FE9" w:rsidRDefault="00053FE9" w:rsidP="00053FE9">
      <w:r>
        <w:t>You may also want to set a limited lifetime for backups to prevent regular backups using all your disk space. To do this add the following lines to /</w:t>
      </w:r>
      <w:proofErr w:type="spellStart"/>
      <w:r>
        <w:t>etc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gitlab.rb</w:t>
      </w:r>
      <w:proofErr w:type="spellEnd"/>
      <w:r>
        <w:t xml:space="preserve"> and reconfigure:</w:t>
      </w:r>
    </w:p>
    <w:p w:rsidR="00053FE9" w:rsidRDefault="00053FE9" w:rsidP="00053FE9">
      <w:r>
        <w:t># limit backup lifetime to 7 days - 604800 seconds</w:t>
      </w:r>
    </w:p>
    <w:p w:rsidR="00053FE9" w:rsidRDefault="00053FE9" w:rsidP="00053FE9">
      <w:proofErr w:type="spellStart"/>
      <w:r>
        <w:t>gitlab_</w:t>
      </w:r>
      <w:proofErr w:type="gramStart"/>
      <w:r>
        <w:t>rails</w:t>
      </w:r>
      <w:proofErr w:type="spellEnd"/>
      <w:r>
        <w:t>[</w:t>
      </w:r>
      <w:proofErr w:type="gramEnd"/>
      <w:r>
        <w:t>'</w:t>
      </w:r>
      <w:proofErr w:type="spellStart"/>
      <w:r>
        <w:t>backup_keep_time</w:t>
      </w:r>
      <w:proofErr w:type="spellEnd"/>
      <w:r>
        <w:t>'] = 604800</w:t>
      </w:r>
    </w:p>
    <w:p w:rsidR="00BB37FB" w:rsidRDefault="001C4396" w:rsidP="00BB37FB">
      <w:pPr>
        <w:pStyle w:val="Heading2"/>
      </w:pPr>
      <w:r>
        <w:br w:type="page"/>
      </w:r>
      <w:r w:rsidR="00BB37FB">
        <w:lastRenderedPageBreak/>
        <w:t>Restore a previously created backup</w:t>
      </w:r>
    </w:p>
    <w:p w:rsidR="00BB37FB" w:rsidRDefault="00BB37FB" w:rsidP="00BB37FB"/>
    <w:p w:rsidR="00BB37FB" w:rsidRDefault="00BB37FB" w:rsidP="00BB37FB">
      <w:r>
        <w:t xml:space="preserve">You can only restore a backup to exactly the same version of </w:t>
      </w:r>
      <w:proofErr w:type="spellStart"/>
      <w:r>
        <w:t>GitLab</w:t>
      </w:r>
      <w:proofErr w:type="spellEnd"/>
      <w:r>
        <w:t xml:space="preserve"> that you created it on, for example 7.2.1.</w:t>
      </w:r>
    </w:p>
    <w:p w:rsidR="00BB37FB" w:rsidRDefault="00BB37FB" w:rsidP="00BB37FB">
      <w:r>
        <w:t>Prerequisites</w:t>
      </w:r>
    </w:p>
    <w:p w:rsidR="00BB37FB" w:rsidRDefault="00BB37FB" w:rsidP="00BB37FB">
      <w:r>
        <w:t xml:space="preserve">You need to have a working </w:t>
      </w:r>
      <w:proofErr w:type="spellStart"/>
      <w:r>
        <w:t>GitLab</w:t>
      </w:r>
      <w:proofErr w:type="spellEnd"/>
      <w:r>
        <w:t xml:space="preserve"> installation before you can perform a restore. This is mainly because the system user performing the restore actions ('</w:t>
      </w:r>
      <w:proofErr w:type="spellStart"/>
      <w:r>
        <w:t>git</w:t>
      </w:r>
      <w:proofErr w:type="spellEnd"/>
      <w:r>
        <w:t>') is usually not allowed to create or delete the SQL database it needs to import data into ('</w:t>
      </w:r>
      <w:proofErr w:type="spellStart"/>
      <w:r>
        <w:t>gitlabhq_production</w:t>
      </w:r>
      <w:proofErr w:type="spellEnd"/>
      <w:r>
        <w:t>'). All existing data will be either erased (SQL) or moved to a separate directory (repositories, uploads).</w:t>
      </w:r>
    </w:p>
    <w:p w:rsidR="00BB37FB" w:rsidRDefault="00BB37FB" w:rsidP="00BB37FB">
      <w:r>
        <w:t xml:space="preserve">If some or all of your </w:t>
      </w:r>
      <w:proofErr w:type="spellStart"/>
      <w:r>
        <w:t>GitLab</w:t>
      </w:r>
      <w:proofErr w:type="spellEnd"/>
      <w:r>
        <w:t xml:space="preserve"> users are using two-factor authentication (2FA) then you must also make sure to restore </w:t>
      </w:r>
      <w:r w:rsidRPr="00BB37FB">
        <w:rPr>
          <w:b/>
        </w:rPr>
        <w:t>/</w:t>
      </w:r>
      <w:proofErr w:type="spellStart"/>
      <w:r w:rsidRPr="00BB37FB">
        <w:rPr>
          <w:b/>
        </w:rPr>
        <w:t>etc</w:t>
      </w:r>
      <w:proofErr w:type="spellEnd"/>
      <w:r w:rsidRPr="00BB37FB">
        <w:rPr>
          <w:b/>
        </w:rPr>
        <w:t>/</w:t>
      </w:r>
      <w:proofErr w:type="spellStart"/>
      <w:r w:rsidRPr="00BB37FB">
        <w:rPr>
          <w:b/>
        </w:rPr>
        <w:t>gitlab</w:t>
      </w:r>
      <w:proofErr w:type="spellEnd"/>
      <w:r w:rsidRPr="00BB37FB">
        <w:rPr>
          <w:b/>
        </w:rPr>
        <w:t>/</w:t>
      </w:r>
      <w:proofErr w:type="spellStart"/>
      <w:r w:rsidRPr="00BB37FB">
        <w:rPr>
          <w:b/>
        </w:rPr>
        <w:t>gitlab-secrets.json</w:t>
      </w:r>
      <w:proofErr w:type="spellEnd"/>
      <w:r>
        <w:t xml:space="preserve"> (Omnibus) or /home/</w:t>
      </w:r>
      <w:proofErr w:type="spellStart"/>
      <w:r>
        <w:t>git</w:t>
      </w:r>
      <w:proofErr w:type="spellEnd"/>
      <w:r>
        <w:t>/</w:t>
      </w:r>
      <w:proofErr w:type="spellStart"/>
      <w:r>
        <w:t>gitlab</w:t>
      </w:r>
      <w:proofErr w:type="spellEnd"/>
      <w:r>
        <w:t xml:space="preserve">/.secret (installations from source). Note that you need to run </w:t>
      </w:r>
      <w:proofErr w:type="spellStart"/>
      <w:r>
        <w:t>gitlab-ctl</w:t>
      </w:r>
      <w:proofErr w:type="spellEnd"/>
    </w:p>
    <w:p w:rsidR="00BB37FB" w:rsidRDefault="00BB37FB" w:rsidP="00BB37FB">
      <w:proofErr w:type="gramStart"/>
      <w:r>
        <w:t>reconfigure</w:t>
      </w:r>
      <w:proofErr w:type="gramEnd"/>
      <w:r>
        <w:t xml:space="preserve"> after changing </w:t>
      </w:r>
      <w:proofErr w:type="spellStart"/>
      <w:r>
        <w:t>gitlab-secrets.json</w:t>
      </w:r>
      <w:proofErr w:type="spellEnd"/>
      <w:r>
        <w:t>.</w:t>
      </w:r>
    </w:p>
    <w:p w:rsidR="00BB37FB" w:rsidRDefault="00BB37FB" w:rsidP="00BB37FB"/>
    <w:p w:rsidR="00234E1B" w:rsidRDefault="00234E1B" w:rsidP="00234E1B">
      <w:pPr>
        <w:pStyle w:val="Heading3"/>
      </w:pPr>
      <w:r>
        <w:t>Steps:</w:t>
      </w:r>
    </w:p>
    <w:p w:rsidR="00234E1B" w:rsidRDefault="00234E1B" w:rsidP="00BB37FB">
      <w:r w:rsidRPr="00234E1B">
        <w:rPr>
          <w:b/>
        </w:rPr>
        <w:t>First</w:t>
      </w:r>
      <w:r w:rsidRPr="00234E1B">
        <w:t xml:space="preserve"> make sure your backup tar file is in /</w:t>
      </w:r>
      <w:proofErr w:type="spellStart"/>
      <w:r w:rsidRPr="00234E1B">
        <w:t>var</w:t>
      </w:r>
      <w:proofErr w:type="spellEnd"/>
      <w:r w:rsidRPr="00234E1B">
        <w:t>/opt/</w:t>
      </w:r>
      <w:proofErr w:type="spellStart"/>
      <w:r w:rsidRPr="00234E1B">
        <w:t>gitlab</w:t>
      </w:r>
      <w:proofErr w:type="spellEnd"/>
      <w:r w:rsidRPr="00234E1B">
        <w:t>/backups</w:t>
      </w:r>
    </w:p>
    <w:p w:rsidR="00234E1B" w:rsidRDefault="00234E1B" w:rsidP="00BB37FB">
      <w:proofErr w:type="spellStart"/>
      <w:proofErr w:type="gramStart"/>
      <w:r w:rsidRPr="00234E1B">
        <w:t>sudo</w:t>
      </w:r>
      <w:proofErr w:type="spellEnd"/>
      <w:proofErr w:type="gramEnd"/>
      <w:r w:rsidRPr="00234E1B">
        <w:t xml:space="preserve"> </w:t>
      </w:r>
      <w:proofErr w:type="spellStart"/>
      <w:r w:rsidRPr="00234E1B">
        <w:t>cp</w:t>
      </w:r>
      <w:proofErr w:type="spellEnd"/>
      <w:r w:rsidRPr="00234E1B">
        <w:t xml:space="preserve"> 1393513186_gitlab_backup.tar /</w:t>
      </w:r>
      <w:proofErr w:type="spellStart"/>
      <w:r w:rsidRPr="00234E1B">
        <w:t>var</w:t>
      </w:r>
      <w:proofErr w:type="spellEnd"/>
      <w:r w:rsidRPr="00234E1B">
        <w:t>/opt/</w:t>
      </w:r>
      <w:proofErr w:type="spellStart"/>
      <w:r w:rsidRPr="00234E1B">
        <w:t>gitlab</w:t>
      </w:r>
      <w:proofErr w:type="spellEnd"/>
      <w:r w:rsidRPr="00234E1B">
        <w:t>/backups/</w:t>
      </w:r>
    </w:p>
    <w:p w:rsidR="00234E1B" w:rsidRDefault="00234E1B" w:rsidP="00BB37FB">
      <w:r w:rsidRPr="00234E1B">
        <w:rPr>
          <w:b/>
        </w:rPr>
        <w:t>Next</w:t>
      </w:r>
      <w:r w:rsidRPr="00234E1B">
        <w:t>, restore the backup by running the restore command. You need to specify the timestamp of the backup you are restoring.</w:t>
      </w:r>
    </w:p>
    <w:p w:rsidR="00234E1B" w:rsidRPr="00234E1B" w:rsidRDefault="00234E1B" w:rsidP="00234E1B">
      <w:r w:rsidRPr="00234E1B">
        <w:t># Stop processes that are connected to the database</w:t>
      </w:r>
    </w:p>
    <w:p w:rsidR="00234E1B" w:rsidRPr="00234E1B" w:rsidRDefault="00234E1B" w:rsidP="00234E1B">
      <w:proofErr w:type="spellStart"/>
      <w:proofErr w:type="gramStart"/>
      <w:r w:rsidRPr="00234E1B">
        <w:t>sudo</w:t>
      </w:r>
      <w:proofErr w:type="spellEnd"/>
      <w:proofErr w:type="gramEnd"/>
      <w:r w:rsidRPr="00234E1B">
        <w:t xml:space="preserve"> </w:t>
      </w:r>
      <w:proofErr w:type="spellStart"/>
      <w:r w:rsidRPr="00234E1B">
        <w:t>gitlab-ctl</w:t>
      </w:r>
      <w:proofErr w:type="spellEnd"/>
      <w:r w:rsidRPr="00234E1B">
        <w:t xml:space="preserve"> stop unicorn</w:t>
      </w:r>
    </w:p>
    <w:p w:rsidR="00234E1B" w:rsidRPr="00234E1B" w:rsidRDefault="00234E1B" w:rsidP="00234E1B">
      <w:proofErr w:type="spellStart"/>
      <w:proofErr w:type="gramStart"/>
      <w:r w:rsidRPr="00234E1B">
        <w:t>sudo</w:t>
      </w:r>
      <w:proofErr w:type="spellEnd"/>
      <w:proofErr w:type="gramEnd"/>
      <w:r w:rsidRPr="00234E1B">
        <w:t xml:space="preserve"> </w:t>
      </w:r>
      <w:proofErr w:type="spellStart"/>
      <w:r w:rsidRPr="00234E1B">
        <w:t>gitlab-ctl</w:t>
      </w:r>
      <w:proofErr w:type="spellEnd"/>
      <w:r w:rsidRPr="00234E1B">
        <w:t xml:space="preserve"> stop </w:t>
      </w:r>
      <w:proofErr w:type="spellStart"/>
      <w:r w:rsidRPr="00234E1B">
        <w:t>sidekiq</w:t>
      </w:r>
      <w:proofErr w:type="spellEnd"/>
    </w:p>
    <w:p w:rsidR="00234E1B" w:rsidRPr="00234E1B" w:rsidRDefault="00234E1B" w:rsidP="00234E1B">
      <w:r w:rsidRPr="00234E1B">
        <w:t xml:space="preserve"># </w:t>
      </w:r>
      <w:proofErr w:type="gramStart"/>
      <w:r w:rsidRPr="00234E1B">
        <w:t>This</w:t>
      </w:r>
      <w:proofErr w:type="gramEnd"/>
      <w:r w:rsidRPr="00234E1B">
        <w:t xml:space="preserve"> command will overwrite the contents of your </w:t>
      </w:r>
      <w:proofErr w:type="spellStart"/>
      <w:r w:rsidRPr="00234E1B">
        <w:t>GitLab</w:t>
      </w:r>
      <w:proofErr w:type="spellEnd"/>
      <w:r w:rsidRPr="00234E1B">
        <w:t xml:space="preserve"> database!</w:t>
      </w:r>
    </w:p>
    <w:p w:rsidR="00234E1B" w:rsidRPr="00234E1B" w:rsidRDefault="00234E1B" w:rsidP="00234E1B">
      <w:proofErr w:type="spellStart"/>
      <w:proofErr w:type="gramStart"/>
      <w:r w:rsidRPr="00234E1B">
        <w:t>sudo</w:t>
      </w:r>
      <w:proofErr w:type="spellEnd"/>
      <w:proofErr w:type="gramEnd"/>
      <w:r w:rsidRPr="00234E1B">
        <w:t xml:space="preserve"> </w:t>
      </w:r>
      <w:proofErr w:type="spellStart"/>
      <w:r w:rsidRPr="00234E1B">
        <w:t>gitlab</w:t>
      </w:r>
      <w:proofErr w:type="spellEnd"/>
      <w:r w:rsidRPr="00234E1B">
        <w:t xml:space="preserve">-rake </w:t>
      </w:r>
      <w:proofErr w:type="spellStart"/>
      <w:r w:rsidRPr="00234E1B">
        <w:t>gitlab:backup:restore</w:t>
      </w:r>
      <w:proofErr w:type="spellEnd"/>
      <w:r w:rsidRPr="00234E1B">
        <w:t xml:space="preserve"> BACKUP=1393513186</w:t>
      </w:r>
    </w:p>
    <w:p w:rsidR="00234E1B" w:rsidRPr="00234E1B" w:rsidRDefault="00234E1B" w:rsidP="00234E1B">
      <w:r w:rsidRPr="00234E1B">
        <w:t xml:space="preserve"># Start </w:t>
      </w:r>
      <w:proofErr w:type="spellStart"/>
      <w:r w:rsidRPr="00234E1B">
        <w:t>GitLab</w:t>
      </w:r>
      <w:proofErr w:type="spellEnd"/>
    </w:p>
    <w:p w:rsidR="00234E1B" w:rsidRPr="00234E1B" w:rsidRDefault="00234E1B" w:rsidP="00234E1B">
      <w:proofErr w:type="spellStart"/>
      <w:proofErr w:type="gramStart"/>
      <w:r w:rsidRPr="00234E1B">
        <w:t>sudo</w:t>
      </w:r>
      <w:proofErr w:type="spellEnd"/>
      <w:proofErr w:type="gramEnd"/>
      <w:r w:rsidRPr="00234E1B">
        <w:t xml:space="preserve"> </w:t>
      </w:r>
      <w:proofErr w:type="spellStart"/>
      <w:r w:rsidRPr="00234E1B">
        <w:t>gitlab-ctl</w:t>
      </w:r>
      <w:proofErr w:type="spellEnd"/>
      <w:r w:rsidRPr="00234E1B">
        <w:t xml:space="preserve"> start</w:t>
      </w:r>
    </w:p>
    <w:p w:rsidR="00234E1B" w:rsidRPr="00234E1B" w:rsidRDefault="00234E1B" w:rsidP="00234E1B">
      <w:r w:rsidRPr="00234E1B">
        <w:t xml:space="preserve"># Check </w:t>
      </w:r>
      <w:proofErr w:type="spellStart"/>
      <w:r w:rsidRPr="00234E1B">
        <w:t>GitLab</w:t>
      </w:r>
      <w:proofErr w:type="spellEnd"/>
    </w:p>
    <w:p w:rsidR="00BB37FB" w:rsidRDefault="00234E1B" w:rsidP="00234E1B">
      <w:proofErr w:type="spellStart"/>
      <w:proofErr w:type="gramStart"/>
      <w:r w:rsidRPr="00234E1B">
        <w:t>sudo</w:t>
      </w:r>
      <w:proofErr w:type="spellEnd"/>
      <w:proofErr w:type="gramEnd"/>
      <w:r w:rsidRPr="00234E1B">
        <w:t xml:space="preserve"> </w:t>
      </w:r>
      <w:proofErr w:type="spellStart"/>
      <w:r w:rsidRPr="00234E1B">
        <w:t>gitlab</w:t>
      </w:r>
      <w:proofErr w:type="spellEnd"/>
      <w:r w:rsidRPr="00234E1B">
        <w:t xml:space="preserve">-rake </w:t>
      </w:r>
      <w:proofErr w:type="spellStart"/>
      <w:r w:rsidRPr="00234E1B">
        <w:t>gitlab:check</w:t>
      </w:r>
      <w:proofErr w:type="spellEnd"/>
      <w:r w:rsidRPr="00234E1B">
        <w:t xml:space="preserve"> SANITIZE=true</w:t>
      </w:r>
      <w:r w:rsidR="00BB37FB">
        <w:br w:type="page"/>
      </w:r>
    </w:p>
    <w:p w:rsidR="003C565C" w:rsidRDefault="003C565C" w:rsidP="003C565C">
      <w:pPr>
        <w:pStyle w:val="Heading1"/>
      </w:pPr>
      <w:r>
        <w:lastRenderedPageBreak/>
        <w:t>Teamcity</w:t>
      </w:r>
    </w:p>
    <w:p w:rsidR="003C565C" w:rsidRDefault="001E60A5" w:rsidP="003C565C">
      <w:r>
        <w:t xml:space="preserve">Team city is setup to use </w:t>
      </w:r>
      <w:proofErr w:type="spellStart"/>
      <w:r>
        <w:t>mysql</w:t>
      </w:r>
      <w:proofErr w:type="spellEnd"/>
      <w:r>
        <w:t xml:space="preserve"> running as local instance on teamcity.fs24.local server.</w:t>
      </w:r>
    </w:p>
    <w:p w:rsidR="00BF4AAE" w:rsidRPr="00391994" w:rsidRDefault="0029445E" w:rsidP="003C565C">
      <w:pPr>
        <w:rPr>
          <w:lang w:val="de-DE"/>
        </w:rPr>
      </w:pPr>
      <w:r w:rsidRPr="00391994">
        <w:rPr>
          <w:lang w:val="de-DE"/>
        </w:rPr>
        <w:t>Version:  9.1.4</w:t>
      </w:r>
    </w:p>
    <w:p w:rsidR="0029445E" w:rsidRPr="00391994" w:rsidRDefault="0029445E" w:rsidP="003C565C">
      <w:pPr>
        <w:rPr>
          <w:lang w:val="de-DE"/>
        </w:rPr>
      </w:pPr>
      <w:r w:rsidRPr="00391994">
        <w:rPr>
          <w:lang w:val="de-DE"/>
        </w:rPr>
        <w:t xml:space="preserve">Web Url: </w:t>
      </w:r>
      <w:hyperlink r:id="rId11" w:history="1">
        <w:r w:rsidRPr="00391994">
          <w:rPr>
            <w:rStyle w:val="Hyperlink"/>
            <w:lang w:val="de-DE"/>
          </w:rPr>
          <w:t>http://teamcity.fs24.local:8111</w:t>
        </w:r>
      </w:hyperlink>
    </w:p>
    <w:p w:rsidR="0029445E" w:rsidRDefault="0029445E" w:rsidP="003C565C">
      <w:r>
        <w:t>Server: teamcity.fs24.local</w:t>
      </w:r>
    </w:p>
    <w:p w:rsidR="0029445E" w:rsidRDefault="0029445E" w:rsidP="003C565C">
      <w:r>
        <w:t>Installation folder: /opt/</w:t>
      </w:r>
      <w:proofErr w:type="spellStart"/>
      <w:r>
        <w:t>jetbrains</w:t>
      </w:r>
      <w:proofErr w:type="spellEnd"/>
      <w:r>
        <w:t>/TeamCity/</w:t>
      </w:r>
    </w:p>
    <w:p w:rsidR="0029445E" w:rsidRDefault="0029445E" w:rsidP="003C565C">
      <w:r>
        <w:t xml:space="preserve">Admin Credentials: </w:t>
      </w:r>
      <w:r w:rsidRPr="0029445E">
        <w:t>admin/</w:t>
      </w:r>
      <w:proofErr w:type="spellStart"/>
      <w:r w:rsidRPr="0029445E">
        <w:t>teamcity</w:t>
      </w:r>
      <w:proofErr w:type="spellEnd"/>
    </w:p>
    <w:p w:rsidR="00BF4AAE" w:rsidRDefault="00BF4AAE" w:rsidP="00BF4AAE">
      <w:pPr>
        <w:pStyle w:val="Heading2"/>
      </w:pPr>
      <w:r w:rsidRPr="009B00BC">
        <w:t>INSTALLATION PROCESS</w:t>
      </w:r>
    </w:p>
    <w:p w:rsidR="001E60A5" w:rsidRDefault="00BF4AAE" w:rsidP="00BF4AAE">
      <w:r w:rsidRPr="009B00BC">
        <w:rPr>
          <w:rStyle w:val="Heading3Char"/>
        </w:rPr>
        <w:br/>
      </w:r>
      <w:hyperlink r:id="rId12" w:history="1">
        <w:r w:rsidRPr="00BA6B35">
          <w:rPr>
            <w:rStyle w:val="Hyperlink"/>
          </w:rPr>
          <w:t>http://blog.fire-development.com/2014/09/23/teamcity-8-setup-on-linux/</w:t>
        </w:r>
      </w:hyperlink>
      <w:r>
        <w:t xml:space="preserve">  </w:t>
      </w:r>
      <w:r w:rsidRPr="009B00BC">
        <w:t xml:space="preserve"> </w:t>
      </w:r>
      <w:r>
        <w:t xml:space="preserve">   </w:t>
      </w:r>
    </w:p>
    <w:p w:rsidR="00BF4AAE" w:rsidRDefault="00BF4AAE" w:rsidP="003C565C"/>
    <w:p w:rsidR="00BD6713" w:rsidRDefault="00BF4AAE" w:rsidP="00BD6713">
      <w:pPr>
        <w:pStyle w:val="Heading2"/>
      </w:pPr>
      <w:r>
        <w:t>Team City Server resources</w:t>
      </w:r>
    </w:p>
    <w:p w:rsidR="00BF4AAE" w:rsidRDefault="00BF4AAE" w:rsidP="003C565C">
      <w:r>
        <w:t>Data Directory:</w:t>
      </w:r>
    </w:p>
    <w:p w:rsidR="009B00BC" w:rsidRDefault="009B00BC" w:rsidP="003C565C">
      <w:r w:rsidRPr="009B00BC">
        <w:t>/opt/</w:t>
      </w:r>
      <w:proofErr w:type="spellStart"/>
      <w:r w:rsidRPr="009B00BC">
        <w:t>jetbrains</w:t>
      </w:r>
      <w:proofErr w:type="spellEnd"/>
      <w:r w:rsidRPr="009B00BC">
        <w:t>/TeamCity/.</w:t>
      </w:r>
      <w:proofErr w:type="spellStart"/>
      <w:r w:rsidRPr="009B00BC">
        <w:t>BuildServer</w:t>
      </w:r>
      <w:proofErr w:type="spellEnd"/>
    </w:p>
    <w:p w:rsidR="00BF4AAE" w:rsidRDefault="00BF4AAE" w:rsidP="003C565C"/>
    <w:p w:rsidR="001E60A5" w:rsidRDefault="001E60A5" w:rsidP="00BF4AAE">
      <w:pPr>
        <w:pStyle w:val="Heading2"/>
      </w:pPr>
      <w:r>
        <w:t>my sql Database</w:t>
      </w:r>
      <w:r w:rsidR="00BF4AAE">
        <w:t xml:space="preserve"> resources</w:t>
      </w:r>
    </w:p>
    <w:p w:rsidR="009B00BC" w:rsidRDefault="009B00BC" w:rsidP="009B00BC">
      <w:r>
        <w:t>Database type: MySQL</w:t>
      </w:r>
    </w:p>
    <w:p w:rsidR="009B00BC" w:rsidRDefault="009B00BC" w:rsidP="003C565C">
      <w:proofErr w:type="gramStart"/>
      <w:r>
        <w:t>root/</w:t>
      </w:r>
      <w:r w:rsidRPr="009B00BC">
        <w:t>so2dBcioGhWfNk7Z3LQ0</w:t>
      </w:r>
      <w:proofErr w:type="gramEnd"/>
    </w:p>
    <w:p w:rsidR="009B00BC" w:rsidRDefault="009B00BC" w:rsidP="009B00BC">
      <w:r>
        <w:t xml:space="preserve">Connection URL: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:///</w:t>
      </w:r>
      <w:proofErr w:type="spellStart"/>
      <w:r>
        <w:t>teamcity?user</w:t>
      </w:r>
      <w:proofErr w:type="spellEnd"/>
      <w:r>
        <w:t>=</w:t>
      </w:r>
      <w:proofErr w:type="spellStart"/>
      <w:r>
        <w:t>teamcityuser</w:t>
      </w:r>
      <w:proofErr w:type="spellEnd"/>
    </w:p>
    <w:p w:rsidR="00BF4AAE" w:rsidRDefault="009B00BC" w:rsidP="009B00BC">
      <w:r>
        <w:t xml:space="preserve">Schema: </w:t>
      </w:r>
      <w:proofErr w:type="spellStart"/>
      <w:r>
        <w:t>teamcity</w:t>
      </w:r>
      <w:proofErr w:type="spellEnd"/>
      <w:r>
        <w:br/>
        <w:t xml:space="preserve">Password: </w:t>
      </w:r>
      <w:proofErr w:type="spellStart"/>
      <w:r>
        <w:t>teamcityuser</w:t>
      </w:r>
      <w:proofErr w:type="spellEnd"/>
      <w:r>
        <w:t xml:space="preserve"> /</w:t>
      </w:r>
      <w:proofErr w:type="spellStart"/>
      <w:r>
        <w:t>teamcity</w:t>
      </w:r>
      <w:proofErr w:type="spellEnd"/>
    </w:p>
    <w:p w:rsidR="00BF4AAE" w:rsidRDefault="00BF4AAE" w:rsidP="009B00BC"/>
    <w:p w:rsidR="00BF4AAE" w:rsidRDefault="00BF4AAE" w:rsidP="00BF4AAE">
      <w:pPr>
        <w:pStyle w:val="Heading2"/>
      </w:pPr>
      <w:r>
        <w:t>Backup</w:t>
      </w:r>
    </w:p>
    <w:p w:rsidR="001E60A5" w:rsidRDefault="009B00BC" w:rsidP="009B00BC">
      <w:r>
        <w:t xml:space="preserve"> </w:t>
      </w:r>
      <w:r w:rsidR="00BF4AAE">
        <w:t xml:space="preserve">Location: </w:t>
      </w:r>
    </w:p>
    <w:p w:rsidR="00BF4AAE" w:rsidRDefault="00BF4AAE" w:rsidP="009B00BC">
      <w:r>
        <w:t>/opt/</w:t>
      </w:r>
      <w:proofErr w:type="spellStart"/>
      <w:r>
        <w:t>jetbrains</w:t>
      </w:r>
      <w:proofErr w:type="spellEnd"/>
      <w:r>
        <w:t>/TeamCity/backups</w:t>
      </w:r>
    </w:p>
    <w:p w:rsidR="00BF4AAE" w:rsidRDefault="00BF4AAE" w:rsidP="009B00BC">
      <w:r>
        <w:t>Configuration:</w:t>
      </w:r>
    </w:p>
    <w:p w:rsidR="00BF4AAE" w:rsidRDefault="00BF4AAE" w:rsidP="00BF4AAE">
      <w:r w:rsidRPr="009B00BC">
        <w:t>/opt/</w:t>
      </w:r>
      <w:proofErr w:type="spellStart"/>
      <w:r w:rsidRPr="009B00BC">
        <w:t>jetbrains</w:t>
      </w:r>
      <w:proofErr w:type="spellEnd"/>
      <w:r w:rsidRPr="009B00BC">
        <w:t>/TeamCity/.</w:t>
      </w:r>
      <w:proofErr w:type="spellStart"/>
      <w:r w:rsidRPr="009B00BC">
        <w:t>BuildServer</w:t>
      </w:r>
      <w:proofErr w:type="spellEnd"/>
      <w:r>
        <w:t>/</w:t>
      </w:r>
      <w:proofErr w:type="spellStart"/>
      <w:r>
        <w:t>config</w:t>
      </w:r>
      <w:proofErr w:type="spellEnd"/>
      <w:r>
        <w:t>/backup-config.xml</w:t>
      </w:r>
    </w:p>
    <w:p w:rsidR="00BF4AAE" w:rsidRDefault="00BF4AAE" w:rsidP="00BF4AAE">
      <w:r>
        <w:lastRenderedPageBreak/>
        <w:t>&lt;backup-settings&gt;</w:t>
      </w:r>
      <w:r>
        <w:br/>
        <w:t xml:space="preserve">  &lt;general&gt;</w:t>
      </w:r>
      <w:r>
        <w:br/>
        <w:t xml:space="preserve">    &lt;backup-</w:t>
      </w:r>
      <w:proofErr w:type="spellStart"/>
      <w:r>
        <w:t>dir</w:t>
      </w:r>
      <w:proofErr w:type="spellEnd"/>
      <w:r>
        <w:t xml:space="preserve"> path="/opt/</w:t>
      </w:r>
      <w:proofErr w:type="spellStart"/>
      <w:r>
        <w:t>jetbrains</w:t>
      </w:r>
      <w:proofErr w:type="spellEnd"/>
      <w:r>
        <w:t>/TeamCity/backups"/&gt;</w:t>
      </w:r>
      <w:r>
        <w:br/>
        <w:t xml:space="preserve">  &lt;/general&gt;</w:t>
      </w:r>
      <w:r>
        <w:br/>
        <w:t>&lt;/backup-settings&gt;</w:t>
      </w:r>
    </w:p>
    <w:p w:rsidR="00BF4AAE" w:rsidRDefault="00BF4AAE" w:rsidP="00BF4AAE"/>
    <w:p w:rsidR="00BF4AAE" w:rsidRDefault="00BF4AAE" w:rsidP="009B00BC"/>
    <w:p w:rsidR="00BF4AAE" w:rsidRDefault="005C7211" w:rsidP="00BF4AAE">
      <w:pPr>
        <w:pStyle w:val="Heading3"/>
      </w:pPr>
      <w:r>
        <w:t xml:space="preserve">Backup </w:t>
      </w:r>
      <w:r w:rsidR="00BF4AAE">
        <w:t>Process:</w:t>
      </w:r>
    </w:p>
    <w:p w:rsidR="005C7211" w:rsidRDefault="005C7211" w:rsidP="00032C7C">
      <w:r>
        <w:t xml:space="preserve">Need to create a </w:t>
      </w:r>
      <w:proofErr w:type="spellStart"/>
      <w:r>
        <w:t>Cron</w:t>
      </w:r>
      <w:proofErr w:type="spellEnd"/>
      <w:r>
        <w:t xml:space="preserve"> job script with following steps:</w:t>
      </w:r>
    </w:p>
    <w:p w:rsidR="009B00BC" w:rsidRPr="005C7211" w:rsidRDefault="005C7211" w:rsidP="005C7211">
      <w:pPr>
        <w:pStyle w:val="ListParagraph"/>
        <w:numPr>
          <w:ilvl w:val="0"/>
          <w:numId w:val="7"/>
        </w:numPr>
      </w:pPr>
      <w:r w:rsidRPr="005C7211">
        <w:t xml:space="preserve">Make a </w:t>
      </w:r>
      <w:r w:rsidRPr="005C7211">
        <w:rPr>
          <w:b/>
          <w:color w:val="FF0000"/>
        </w:rPr>
        <w:t>post</w:t>
      </w:r>
      <w:r w:rsidRPr="005C7211">
        <w:rPr>
          <w:color w:val="FF0000"/>
        </w:rPr>
        <w:t xml:space="preserve"> </w:t>
      </w:r>
      <w:r w:rsidRPr="005C7211">
        <w:t>request to</w:t>
      </w:r>
    </w:p>
    <w:p w:rsidR="005C7211" w:rsidRPr="005C7211" w:rsidRDefault="00274C7B" w:rsidP="005C7211">
      <w:pPr>
        <w:pStyle w:val="ListParagraph"/>
        <w:numPr>
          <w:ilvl w:val="0"/>
          <w:numId w:val="7"/>
        </w:numPr>
      </w:pPr>
      <w:hyperlink r:id="rId13" w:history="1">
        <w:r w:rsidR="005C7211" w:rsidRPr="00BA6B35">
          <w:rPr>
            <w:rStyle w:val="Hyperlink"/>
          </w:rPr>
          <w:t>http://teamcity.fs24.local:8111/httpAuth/app/rest/server/backup?includeConfigs=true&amp;includeDatabase=true&amp;includeBuildLogs=true&amp;fileName=</w:t>
        </w:r>
        <w:r w:rsidR="005C7211" w:rsidRPr="005C7211">
          <w:rPr>
            <w:rStyle w:val="Hyperlink"/>
            <w:color w:val="FF0000"/>
          </w:rPr>
          <w:t>fs24_</w:t>
        </w:r>
      </w:hyperlink>
    </w:p>
    <w:p w:rsidR="005C7211" w:rsidRDefault="005C7211" w:rsidP="005C7211">
      <w:pPr>
        <w:pStyle w:val="ListParagraph"/>
        <w:numPr>
          <w:ilvl w:val="0"/>
          <w:numId w:val="7"/>
        </w:numPr>
      </w:pPr>
      <w:r w:rsidRPr="005C7211">
        <w:t>check status at</w:t>
      </w:r>
      <w:r>
        <w:t xml:space="preserve"> </w:t>
      </w:r>
      <w:hyperlink r:id="rId14" w:history="1">
        <w:r w:rsidRPr="00BA6B35">
          <w:rPr>
            <w:rStyle w:val="Hyperlink"/>
          </w:rPr>
          <w:t>http://teamcity.fs24.local:8111/httpAuth/app/rest/server/backup</w:t>
        </w:r>
      </w:hyperlink>
    </w:p>
    <w:p w:rsidR="005C7211" w:rsidRDefault="005C7211" w:rsidP="005C7211">
      <w:pPr>
        <w:pStyle w:val="ListParagraph"/>
        <w:numPr>
          <w:ilvl w:val="1"/>
          <w:numId w:val="7"/>
        </w:numPr>
      </w:pPr>
      <w:r>
        <w:t>return Idle when complete</w:t>
      </w:r>
    </w:p>
    <w:p w:rsidR="005C7211" w:rsidRPr="005C7211" w:rsidRDefault="005C7211" w:rsidP="005C7211">
      <w:pPr>
        <w:pStyle w:val="ListParagraph"/>
        <w:numPr>
          <w:ilvl w:val="0"/>
          <w:numId w:val="7"/>
        </w:numPr>
      </w:pPr>
      <w:r>
        <w:t xml:space="preserve">Copy/move the </w:t>
      </w:r>
      <w:r w:rsidRPr="005C7211">
        <w:rPr>
          <w:b/>
        </w:rPr>
        <w:t>fs24_*.zip</w:t>
      </w:r>
      <w:r>
        <w:t xml:space="preserve"> file from backup location </w:t>
      </w:r>
      <w:r w:rsidRPr="005C7211">
        <w:rPr>
          <w:b/>
        </w:rPr>
        <w:t>/opt/</w:t>
      </w:r>
      <w:proofErr w:type="spellStart"/>
      <w:r w:rsidRPr="005C7211">
        <w:rPr>
          <w:b/>
        </w:rPr>
        <w:t>jetbrains</w:t>
      </w:r>
      <w:proofErr w:type="spellEnd"/>
      <w:r w:rsidRPr="005C7211">
        <w:rPr>
          <w:b/>
        </w:rPr>
        <w:t>/TeamCity/backups</w:t>
      </w:r>
    </w:p>
    <w:p w:rsidR="005C7211" w:rsidRDefault="005C7211" w:rsidP="009B00BC">
      <w:pPr>
        <w:rPr>
          <w:rFonts w:asciiTheme="majorHAnsi" w:eastAsiaTheme="majorEastAsia" w:hAnsiTheme="majorHAnsi" w:cstheme="majorBidi"/>
          <w:caps/>
          <w:spacing w:val="15"/>
        </w:rPr>
      </w:pPr>
    </w:p>
    <w:p w:rsidR="00BD6713" w:rsidRDefault="00BD6713" w:rsidP="00BD6713">
      <w:pPr>
        <w:pStyle w:val="Heading2"/>
      </w:pPr>
      <w:r>
        <w:t>Restoring from backup:</w:t>
      </w:r>
    </w:p>
    <w:p w:rsidR="00BD6713" w:rsidRDefault="00BD6713" w:rsidP="00DC1991">
      <w:pPr>
        <w:pStyle w:val="Heading3"/>
      </w:pPr>
      <w:r>
        <w:t xml:space="preserve">Following link describes: </w:t>
      </w:r>
    </w:p>
    <w:p w:rsidR="00BD6713" w:rsidRDefault="00274C7B" w:rsidP="00BD6713">
      <w:pPr>
        <w:ind w:left="720"/>
      </w:pPr>
      <w:hyperlink r:id="rId15" w:anchor="RestoringTeamCityDatafromBackup-Performingfullrestore" w:history="1">
        <w:r w:rsidR="00BD6713" w:rsidRPr="00BA6B35">
          <w:rPr>
            <w:rStyle w:val="Hyperlink"/>
          </w:rPr>
          <w:t>https://confluence.jetbrains.com/display/TCD9/Restoring+TeamCity+Data+from+Backup#RestoringTeamCityDatafromBackup-Performingfullrestore</w:t>
        </w:r>
      </w:hyperlink>
    </w:p>
    <w:p w:rsidR="00BD6713" w:rsidRDefault="00BD6713" w:rsidP="003C565C"/>
    <w:p w:rsidR="00BD6713" w:rsidRDefault="00BD6713" w:rsidP="00BD6713">
      <w:pPr>
        <w:pStyle w:val="Heading3"/>
      </w:pPr>
      <w:r w:rsidRPr="00BD6713">
        <w:t>Performing full restore</w:t>
      </w:r>
    </w:p>
    <w:p w:rsidR="00BD6713" w:rsidRPr="00BD6713" w:rsidRDefault="00BD6713" w:rsidP="00BD6713">
      <w:pPr>
        <w:ind w:left="720"/>
      </w:pPr>
      <w:r w:rsidRPr="00BD6713">
        <w:t>To perform full restore a TeamCity server from a backup file:</w:t>
      </w:r>
    </w:p>
    <w:p w:rsidR="00BD6713" w:rsidRPr="00BD6713" w:rsidRDefault="00BD6713" w:rsidP="00DC1991">
      <w:pPr>
        <w:pStyle w:val="ListParagraph"/>
        <w:numPr>
          <w:ilvl w:val="0"/>
          <w:numId w:val="4"/>
        </w:numPr>
      </w:pPr>
      <w:r w:rsidRPr="00BD6713">
        <w:t>Install the TeamCity server from a tar.gz or .exe installation package. Do not start the TeamCity server.</w:t>
      </w:r>
    </w:p>
    <w:p w:rsidR="00BD6713" w:rsidRPr="00BD6713" w:rsidRDefault="00BD6713" w:rsidP="00DC1991">
      <w:pPr>
        <w:pStyle w:val="ListParagraph"/>
        <w:numPr>
          <w:ilvl w:val="0"/>
          <w:numId w:val="4"/>
        </w:numPr>
      </w:pPr>
      <w:r w:rsidRPr="00BD6713">
        <w:t>Create a new empty TeamCity Data Directory.</w:t>
      </w:r>
    </w:p>
    <w:p w:rsidR="00BD6713" w:rsidRPr="00BD6713" w:rsidRDefault="00BD6713" w:rsidP="00DC1991">
      <w:pPr>
        <w:pStyle w:val="ListParagraph"/>
        <w:numPr>
          <w:ilvl w:val="0"/>
          <w:numId w:val="4"/>
        </w:numPr>
      </w:pPr>
      <w:r w:rsidRPr="00BD6713">
        <w:t>Select one of the options:</w:t>
      </w:r>
    </w:p>
    <w:p w:rsidR="00BD6713" w:rsidRPr="00BD6713" w:rsidRDefault="00BD6713" w:rsidP="00DC1991">
      <w:pPr>
        <w:pStyle w:val="ListParagraph"/>
        <w:numPr>
          <w:ilvl w:val="1"/>
          <w:numId w:val="4"/>
        </w:numPr>
      </w:pPr>
      <w:r w:rsidRPr="00BD6713">
        <w:t xml:space="preserve">To restore the backup into a new external database, create and configure the database, placing the </w:t>
      </w:r>
      <w:proofErr w:type="spellStart"/>
      <w:r w:rsidRPr="00BD6713">
        <w:t>database.properties</w:t>
      </w:r>
      <w:proofErr w:type="spellEnd"/>
      <w:r w:rsidRPr="00BD6713">
        <w:t xml:space="preserve"> file into any directory other than the TeamCity Data Directory.</w:t>
      </w:r>
    </w:p>
    <w:p w:rsidR="00BD6713" w:rsidRPr="00BD6713" w:rsidRDefault="00BD6713" w:rsidP="00DC1991">
      <w:pPr>
        <w:pStyle w:val="ListParagraph"/>
        <w:numPr>
          <w:ilvl w:val="1"/>
          <w:numId w:val="4"/>
        </w:numPr>
      </w:pPr>
      <w:r w:rsidRPr="00BD6713">
        <w:t xml:space="preserve">To restore the backup into the internal database, save the code below to the </w:t>
      </w:r>
      <w:proofErr w:type="spellStart"/>
      <w:r w:rsidRPr="00BD6713">
        <w:t>database.properties</w:t>
      </w:r>
      <w:proofErr w:type="spellEnd"/>
      <w:r w:rsidRPr="00BD6713">
        <w:t xml:space="preserve"> file and place the file into any directory other than TeamCity Data Directory:</w:t>
      </w:r>
    </w:p>
    <w:p w:rsidR="00BD6713" w:rsidRPr="00BD6713" w:rsidRDefault="00BD6713" w:rsidP="00DC1991">
      <w:pPr>
        <w:pStyle w:val="ListParagraph"/>
        <w:numPr>
          <w:ilvl w:val="2"/>
          <w:numId w:val="4"/>
        </w:numPr>
      </w:pPr>
      <w:r w:rsidRPr="00BD6713">
        <w:t># Database: HSQLDB (</w:t>
      </w:r>
      <w:proofErr w:type="spellStart"/>
      <w:r w:rsidRPr="00BD6713">
        <w:t>HyperSonic</w:t>
      </w:r>
      <w:proofErr w:type="spellEnd"/>
      <w:r w:rsidRPr="00BD6713">
        <w:t>) version 2.x</w:t>
      </w:r>
    </w:p>
    <w:p w:rsidR="00BD6713" w:rsidRPr="00BD6713" w:rsidRDefault="00BD6713" w:rsidP="00DC1991">
      <w:pPr>
        <w:pStyle w:val="ListParagraph"/>
        <w:numPr>
          <w:ilvl w:val="2"/>
          <w:numId w:val="4"/>
        </w:numPr>
      </w:pPr>
      <w:proofErr w:type="spellStart"/>
      <w:r w:rsidRPr="00BD6713">
        <w:lastRenderedPageBreak/>
        <w:t>connectionUrl</w:t>
      </w:r>
      <w:proofErr w:type="spellEnd"/>
      <w:r w:rsidRPr="00BD6713">
        <w:t>=</w:t>
      </w:r>
      <w:proofErr w:type="spellStart"/>
      <w:r w:rsidRPr="00BD6713">
        <w:t>jdbc:hsqldb:file</w:t>
      </w:r>
      <w:proofErr w:type="spellEnd"/>
      <w:r w:rsidRPr="00BD6713">
        <w:t>:$TEAMCITY_SYSTEM_PATH/</w:t>
      </w:r>
      <w:proofErr w:type="spellStart"/>
      <w:r w:rsidRPr="00BD6713">
        <w:t>buildserver</w:t>
      </w:r>
      <w:proofErr w:type="spellEnd"/>
    </w:p>
    <w:p w:rsidR="00BD6713" w:rsidRPr="00BD6713" w:rsidRDefault="00BD6713" w:rsidP="00DC1991">
      <w:pPr>
        <w:pStyle w:val="ListParagraph"/>
        <w:numPr>
          <w:ilvl w:val="0"/>
          <w:numId w:val="4"/>
        </w:numPr>
      </w:pPr>
      <w:r w:rsidRPr="00BD6713">
        <w:t>Place the required database drivers into the lib/</w:t>
      </w:r>
      <w:proofErr w:type="spellStart"/>
      <w:r w:rsidRPr="00BD6713">
        <w:t>jdbc</w:t>
      </w:r>
      <w:proofErr w:type="spellEnd"/>
      <w:r w:rsidRPr="00BD6713">
        <w:t xml:space="preserve"> sub directory.</w:t>
      </w:r>
    </w:p>
    <w:p w:rsidR="00BD6713" w:rsidRPr="00BD6713" w:rsidRDefault="00BD6713" w:rsidP="00DC1991">
      <w:pPr>
        <w:pStyle w:val="ListParagraph"/>
        <w:numPr>
          <w:ilvl w:val="0"/>
          <w:numId w:val="4"/>
        </w:numPr>
      </w:pPr>
      <w:r w:rsidRPr="00BD6713">
        <w:t xml:space="preserve">Use the </w:t>
      </w:r>
      <w:proofErr w:type="spellStart"/>
      <w:r w:rsidRPr="00BD6713">
        <w:t>maintainDB</w:t>
      </w:r>
      <w:proofErr w:type="spellEnd"/>
      <w:r w:rsidRPr="00BD6713">
        <w:t xml:space="preserve"> utility located in the &lt;TeamCity Home&gt;/bin directory.</w:t>
      </w:r>
    </w:p>
    <w:p w:rsidR="00BD6713" w:rsidRPr="00BD6713" w:rsidRDefault="00BD6713" w:rsidP="00DC1991">
      <w:pPr>
        <w:pStyle w:val="ListParagraph"/>
        <w:numPr>
          <w:ilvl w:val="0"/>
          <w:numId w:val="4"/>
        </w:numPr>
      </w:pPr>
      <w:r w:rsidRPr="00BD6713">
        <w:t>Use the restore command:</w:t>
      </w:r>
    </w:p>
    <w:p w:rsidR="00BD6713" w:rsidRPr="00BD6713" w:rsidRDefault="00BD6713" w:rsidP="00DC1991">
      <w:pPr>
        <w:pStyle w:val="ListParagraph"/>
        <w:numPr>
          <w:ilvl w:val="1"/>
          <w:numId w:val="4"/>
        </w:numPr>
      </w:pPr>
      <w:proofErr w:type="spellStart"/>
      <w:r w:rsidRPr="00BD6713">
        <w:t>maintainDB</w:t>
      </w:r>
      <w:proofErr w:type="spellEnd"/>
      <w:r w:rsidRPr="00BD6713">
        <w:t>.[</w:t>
      </w:r>
      <w:proofErr w:type="spellStart"/>
      <w:r w:rsidRPr="00BD6713">
        <w:t>cmd|sh</w:t>
      </w:r>
      <w:proofErr w:type="spellEnd"/>
      <w:r w:rsidRPr="00BD6713">
        <w:t xml:space="preserve">] restore -A &lt;absolute path to the newly created TeamCity Data Directory&gt; -F &lt;path to the TeamCity backup file&gt; -T &lt;absolute path to the </w:t>
      </w:r>
      <w:proofErr w:type="spellStart"/>
      <w:r w:rsidRPr="00BD6713">
        <w:t>database.properties</w:t>
      </w:r>
      <w:proofErr w:type="spellEnd"/>
      <w:r w:rsidRPr="00BD6713">
        <w:t xml:space="preserve"> file of the target database&gt;</w:t>
      </w:r>
    </w:p>
    <w:p w:rsidR="00BD6713" w:rsidRPr="00BD6713" w:rsidRDefault="00BD6713" w:rsidP="00DC1991">
      <w:pPr>
        <w:pStyle w:val="ListParagraph"/>
        <w:numPr>
          <w:ilvl w:val="1"/>
          <w:numId w:val="4"/>
        </w:numPr>
      </w:pPr>
      <w:r w:rsidRPr="00BD6713">
        <w:t>The -</w:t>
      </w:r>
      <w:proofErr w:type="gramStart"/>
      <w:r w:rsidRPr="00BD6713">
        <w:t>A</w:t>
      </w:r>
      <w:proofErr w:type="gramEnd"/>
      <w:r w:rsidRPr="00BD6713">
        <w:t xml:space="preserve"> argument can be omitted if you have the TEAMCITY_DATA_PATH environment variable set.</w:t>
      </w:r>
    </w:p>
    <w:p w:rsidR="00BD6713" w:rsidRPr="00BD6713" w:rsidRDefault="00BD6713" w:rsidP="00DC1991">
      <w:pPr>
        <w:pStyle w:val="ListParagraph"/>
        <w:numPr>
          <w:ilvl w:val="1"/>
          <w:numId w:val="4"/>
        </w:numPr>
      </w:pPr>
      <w:r w:rsidRPr="00BD6713">
        <w:t>The -F argument can be an absolute path or a path relative to the &lt;TeamCity Data Directory&gt;/backup directory.</w:t>
      </w:r>
    </w:p>
    <w:p w:rsidR="00BD6713" w:rsidRPr="00BD6713" w:rsidRDefault="00BD6713" w:rsidP="00DC1991">
      <w:pPr>
        <w:ind w:left="720"/>
      </w:pPr>
      <w:r w:rsidRPr="00BD6713">
        <w:t xml:space="preserve">By default, if no other option except -F is specified, all of the backed up scopes will be restored from the backup file. To restore only specific scopes from the backup file, use the corresponding options of the </w:t>
      </w:r>
      <w:proofErr w:type="spellStart"/>
      <w:r w:rsidRPr="00BD6713">
        <w:t>maintainDB</w:t>
      </w:r>
      <w:proofErr w:type="spellEnd"/>
      <w:r w:rsidRPr="00BD6713">
        <w:t xml:space="preserve"> utility: -D, -C, -U, -L, and -P.</w:t>
      </w:r>
    </w:p>
    <w:p w:rsidR="00BD6713" w:rsidRPr="00BD6713" w:rsidRDefault="00BD6713" w:rsidP="00DC1991">
      <w:pPr>
        <w:ind w:left="720"/>
      </w:pPr>
      <w:r w:rsidRPr="00BD6713">
        <w:t xml:space="preserve">To get the reference for the available options of </w:t>
      </w:r>
      <w:proofErr w:type="spellStart"/>
      <w:r w:rsidRPr="00BD6713">
        <w:t>maintainDB</w:t>
      </w:r>
      <w:proofErr w:type="spellEnd"/>
      <w:r w:rsidRPr="00BD6713">
        <w:t>, run the utility without any command or option.</w:t>
      </w:r>
    </w:p>
    <w:p w:rsidR="00BD6713" w:rsidRDefault="00BD6713" w:rsidP="00DC1991">
      <w:pPr>
        <w:ind w:left="720"/>
      </w:pPr>
      <w:r w:rsidRPr="00BD6713">
        <w:t>You can also copy the files that were not included into the backup into the data directory (most importantly, build artifacts, located in &lt;TeamCity Data Directory&gt;/system/artifacts by default), see details on the directories in the TeamCity Data Directory description.</w:t>
      </w:r>
    </w:p>
    <w:p w:rsidR="00BD6713" w:rsidRDefault="00BD6713" w:rsidP="00DC1991">
      <w:pPr>
        <w:pStyle w:val="Heading3"/>
      </w:pPr>
      <w:r w:rsidRPr="00BD6713">
        <w:t>Restoring database only</w:t>
      </w:r>
    </w:p>
    <w:p w:rsidR="00DC1991" w:rsidRDefault="00DC1991" w:rsidP="00DC1991">
      <w:pPr>
        <w:ind w:left="720"/>
      </w:pPr>
      <w:r>
        <w:t xml:space="preserve">Before restoring a TeamCity database to an existing server, make sure the </w:t>
      </w:r>
      <w:proofErr w:type="spellStart"/>
      <w:r>
        <w:t>Teamcity</w:t>
      </w:r>
      <w:proofErr w:type="spellEnd"/>
      <w:r>
        <w:t xml:space="preserve"> server is not running.</w:t>
      </w:r>
    </w:p>
    <w:p w:rsidR="00DC1991" w:rsidRDefault="00DC1991" w:rsidP="00DC1991">
      <w:pPr>
        <w:ind w:left="720"/>
      </w:pPr>
      <w:r>
        <w:t>To restore a TeamCity database only from a backup file to an existing server:</w:t>
      </w:r>
    </w:p>
    <w:p w:rsidR="00DC1991" w:rsidRDefault="00DC1991" w:rsidP="00DC1991">
      <w:pPr>
        <w:pStyle w:val="ListParagraph"/>
        <w:numPr>
          <w:ilvl w:val="0"/>
          <w:numId w:val="5"/>
        </w:numPr>
      </w:pPr>
      <w:r>
        <w:t xml:space="preserve">Create and configure the database, placing the </w:t>
      </w:r>
      <w:proofErr w:type="spellStart"/>
      <w:r>
        <w:t>database.properties</w:t>
      </w:r>
      <w:proofErr w:type="spellEnd"/>
      <w:r>
        <w:t xml:space="preserve"> file into any directory other than the TeamCity Data Directory.</w:t>
      </w:r>
    </w:p>
    <w:p w:rsidR="00DC1991" w:rsidRDefault="00DC1991" w:rsidP="00DC1991">
      <w:pPr>
        <w:pStyle w:val="ListParagraph"/>
        <w:numPr>
          <w:ilvl w:val="0"/>
          <w:numId w:val="5"/>
        </w:numPr>
      </w:pPr>
      <w:r>
        <w:t>Ensure that the required database drivers are present in the TeamCity Data Directory/lib/</w:t>
      </w:r>
      <w:proofErr w:type="spellStart"/>
      <w:r>
        <w:t>jdbc</w:t>
      </w:r>
      <w:proofErr w:type="spellEnd"/>
      <w:r>
        <w:t xml:space="preserve"> sub directory.</w:t>
      </w:r>
    </w:p>
    <w:p w:rsidR="00DC1991" w:rsidRDefault="00DC1991" w:rsidP="00DC1991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r>
        <w:t>maintainDB</w:t>
      </w:r>
      <w:proofErr w:type="spellEnd"/>
      <w:r>
        <w:t xml:space="preserve"> utility located in the &lt;TeamCity Home&gt;/bin directory (only available in TeamCity .tar.gz and .exe distributions).</w:t>
      </w:r>
    </w:p>
    <w:p w:rsidR="00DC1991" w:rsidRDefault="00DC1991" w:rsidP="00DC1991">
      <w:pPr>
        <w:pStyle w:val="ListParagraph"/>
        <w:numPr>
          <w:ilvl w:val="0"/>
          <w:numId w:val="5"/>
        </w:numPr>
      </w:pPr>
      <w:r>
        <w:t>Use the restore command:</w:t>
      </w:r>
    </w:p>
    <w:p w:rsidR="00DC1991" w:rsidRDefault="00DC1991" w:rsidP="00DC1991">
      <w:pPr>
        <w:pStyle w:val="ListParagraph"/>
        <w:numPr>
          <w:ilvl w:val="1"/>
          <w:numId w:val="5"/>
        </w:numPr>
      </w:pPr>
      <w:proofErr w:type="spellStart"/>
      <w:r>
        <w:t>maintainDB</w:t>
      </w:r>
      <w:proofErr w:type="spellEnd"/>
      <w:r>
        <w:t>.[</w:t>
      </w:r>
      <w:proofErr w:type="spellStart"/>
      <w:r>
        <w:t>cmd|sh</w:t>
      </w:r>
      <w:proofErr w:type="spellEnd"/>
      <w:r>
        <w:t xml:space="preserve">] restore -A &lt;absolute path to the newly created TeamCity Data Directory&gt; -F &lt;path to the TeamCity backup file&gt; -T &lt;absolute path to the </w:t>
      </w:r>
      <w:proofErr w:type="spellStart"/>
      <w:r>
        <w:t>database.properties</w:t>
      </w:r>
      <w:proofErr w:type="spellEnd"/>
      <w:r>
        <w:t xml:space="preserve"> file of the target database&gt; -D</w:t>
      </w:r>
    </w:p>
    <w:p w:rsidR="00BD6713" w:rsidRPr="003C565C" w:rsidRDefault="00DC1991" w:rsidP="00DC1991">
      <w:pPr>
        <w:pStyle w:val="ListParagraph"/>
        <w:numPr>
          <w:ilvl w:val="0"/>
          <w:numId w:val="5"/>
        </w:numPr>
      </w:pPr>
      <w:r>
        <w:t xml:space="preserve">See the </w:t>
      </w:r>
      <w:proofErr w:type="spellStart"/>
      <w:r>
        <w:t>maintainDB</w:t>
      </w:r>
      <w:proofErr w:type="spellEnd"/>
      <w:r>
        <w:t xml:space="preserve"> utility console output. You may have to copy the </w:t>
      </w:r>
      <w:proofErr w:type="spellStart"/>
      <w:r>
        <w:t>database.properties</w:t>
      </w:r>
      <w:proofErr w:type="spellEnd"/>
      <w:r>
        <w:t xml:space="preserve"> file manually if requested.</w:t>
      </w:r>
    </w:p>
    <w:sectPr w:rsidR="00BD6713" w:rsidRPr="003C565C" w:rsidSect="00305C76">
      <w:pgSz w:w="12240" w:h="15840"/>
      <w:pgMar w:top="99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7B" w:rsidRDefault="00274C7B">
      <w:pPr>
        <w:spacing w:after="0" w:line="240" w:lineRule="auto"/>
      </w:pPr>
      <w:r>
        <w:separator/>
      </w:r>
    </w:p>
  </w:endnote>
  <w:endnote w:type="continuationSeparator" w:id="0">
    <w:p w:rsidR="00274C7B" w:rsidRDefault="0027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7B" w:rsidRDefault="00274C7B">
      <w:pPr>
        <w:spacing w:after="0" w:line="240" w:lineRule="auto"/>
      </w:pPr>
      <w:r>
        <w:separator/>
      </w:r>
    </w:p>
  </w:footnote>
  <w:footnote w:type="continuationSeparator" w:id="0">
    <w:p w:rsidR="00274C7B" w:rsidRDefault="0027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0D2C"/>
    <w:multiLevelType w:val="hybridMultilevel"/>
    <w:tmpl w:val="22DEEC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2639C"/>
    <w:multiLevelType w:val="hybridMultilevel"/>
    <w:tmpl w:val="4896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B7FC3"/>
    <w:multiLevelType w:val="hybridMultilevel"/>
    <w:tmpl w:val="482C4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9E6979"/>
    <w:multiLevelType w:val="hybridMultilevel"/>
    <w:tmpl w:val="41A6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136A"/>
    <w:multiLevelType w:val="hybridMultilevel"/>
    <w:tmpl w:val="201A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517F"/>
    <w:multiLevelType w:val="hybridMultilevel"/>
    <w:tmpl w:val="81D8A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5C"/>
    <w:rsid w:val="00032C7C"/>
    <w:rsid w:val="00053FE9"/>
    <w:rsid w:val="001C4396"/>
    <w:rsid w:val="001E60A5"/>
    <w:rsid w:val="00234E1B"/>
    <w:rsid w:val="00274C7B"/>
    <w:rsid w:val="0029445E"/>
    <w:rsid w:val="002C7D96"/>
    <w:rsid w:val="00305C76"/>
    <w:rsid w:val="00391994"/>
    <w:rsid w:val="003C565C"/>
    <w:rsid w:val="005C7211"/>
    <w:rsid w:val="007A641C"/>
    <w:rsid w:val="0098771D"/>
    <w:rsid w:val="009B00BC"/>
    <w:rsid w:val="00BA5A24"/>
    <w:rsid w:val="00BB37FB"/>
    <w:rsid w:val="00BD6713"/>
    <w:rsid w:val="00BF4AAE"/>
    <w:rsid w:val="00D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12BB4-C379-426D-A839-84383265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D6713"/>
    <w:rPr>
      <w:color w:val="005D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C7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76"/>
  </w:style>
  <w:style w:type="paragraph" w:styleId="Footer">
    <w:name w:val="footer"/>
    <w:basedOn w:val="Normal"/>
    <w:link w:val="FooterChar"/>
    <w:uiPriority w:val="99"/>
    <w:unhideWhenUsed/>
    <w:rsid w:val="00305C7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amcity.fs24.local:8111/httpAuth/app/rest/server/backup?includeConfigs=true&amp;includeDatabase=true&amp;includeBuildLogs=true&amp;fileName=fs24_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log.fire-development.com/2014/09/23/teamcity-8-setup-on-linux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amcity.fs24.local:81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nfluence.jetbrains.com/display/TCD9/Restoring+TeamCity+Data+from+Backup" TargetMode="External"/><Relationship Id="rId10" Type="http://schemas.openxmlformats.org/officeDocument/2006/relationships/hyperlink" Target="https://gitlab.com/gitlab-org/gitlab-ce/blob/master/doc/raketasks/backup_restore.md" TargetMode="External"/><Relationship Id="rId4" Type="http://schemas.openxmlformats.org/officeDocument/2006/relationships/styles" Target="styles.xml"/><Relationship Id="rId9" Type="http://schemas.openxmlformats.org/officeDocument/2006/relationships/hyperlink" Target="http://gitlab.fs24.local/" TargetMode="External"/><Relationship Id="rId14" Type="http://schemas.openxmlformats.org/officeDocument/2006/relationships/hyperlink" Target="http://teamcity.fs24.local:8111/httpAuth/app/rest/server/back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haha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CC20C-41DF-4066-9BBC-4CEA7D28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1388</TotalTime>
  <Pages>8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Chahal, Ajit (S24S)</dc:creator>
  <cp:keywords/>
  <cp:lastModifiedBy>Ajit Chahal</cp:lastModifiedBy>
  <cp:revision>10</cp:revision>
  <dcterms:created xsi:type="dcterms:W3CDTF">2015-12-14T09:54:00Z</dcterms:created>
  <dcterms:modified xsi:type="dcterms:W3CDTF">2015-12-16T13:39:00Z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